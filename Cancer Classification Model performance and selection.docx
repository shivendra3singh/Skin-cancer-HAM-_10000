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FEEA6" w14:textId="1FD30C5B" w:rsidR="009115D1" w:rsidRDefault="009115D1" w:rsidP="009115D1">
      <w:pPr>
        <w:shd w:val="clear" w:color="auto" w:fill="FFFFFF"/>
        <w:spacing w:before="435"/>
        <w:jc w:val="center"/>
        <w:rPr>
          <w:rFonts w:eastAsia="Times New Roman" w:cstheme="minorHAnsi"/>
          <w:b/>
          <w:spacing w:val="-1"/>
          <w:sz w:val="36"/>
          <w:szCs w:val="36"/>
          <w:lang w:val="en-IN" w:eastAsia="en-IN"/>
        </w:rPr>
      </w:pPr>
      <w:r w:rsidRPr="009115D1">
        <w:rPr>
          <w:rFonts w:eastAsia="Times New Roman" w:cstheme="minorHAnsi"/>
          <w:b/>
          <w:spacing w:val="-1"/>
          <w:sz w:val="36"/>
          <w:szCs w:val="36"/>
          <w:lang w:val="en-IN" w:eastAsia="en-IN"/>
        </w:rPr>
        <w:t>Skin Cancer Classification on HAM</w:t>
      </w:r>
      <w:r>
        <w:rPr>
          <w:rFonts w:eastAsia="Times New Roman" w:cstheme="minorHAnsi"/>
          <w:b/>
          <w:spacing w:val="-1"/>
          <w:sz w:val="36"/>
          <w:szCs w:val="36"/>
          <w:lang w:val="en-IN" w:eastAsia="en-IN"/>
        </w:rPr>
        <w:t>-</w:t>
      </w:r>
      <w:r w:rsidRPr="009115D1">
        <w:rPr>
          <w:rFonts w:eastAsia="Times New Roman" w:cstheme="minorHAnsi"/>
          <w:b/>
          <w:spacing w:val="-1"/>
          <w:sz w:val="36"/>
          <w:szCs w:val="36"/>
          <w:lang w:val="en-IN" w:eastAsia="en-IN"/>
        </w:rPr>
        <w:t>10000</w:t>
      </w:r>
    </w:p>
    <w:p w14:paraId="376AF62E" w14:textId="4852A2F3" w:rsidR="009115D1" w:rsidRPr="00CC73FF" w:rsidRDefault="00CC73FF" w:rsidP="009115D1">
      <w:pPr>
        <w:shd w:val="clear" w:color="auto" w:fill="FFFFFF"/>
        <w:spacing w:before="435"/>
        <w:rPr>
          <w:rFonts w:eastAsia="Times New Roman" w:cstheme="minorHAnsi"/>
          <w:b/>
          <w:spacing w:val="-1"/>
          <w:sz w:val="28"/>
          <w:szCs w:val="28"/>
          <w:lang w:val="en-IN" w:eastAsia="en-IN"/>
        </w:rPr>
      </w:pPr>
      <w:r w:rsidRPr="00CC73FF">
        <w:rPr>
          <w:rFonts w:eastAsia="Times New Roman" w:cstheme="minorHAnsi"/>
          <w:b/>
          <w:spacing w:val="-1"/>
          <w:sz w:val="28"/>
          <w:szCs w:val="28"/>
          <w:lang w:val="en-IN" w:eastAsia="en-IN"/>
        </w:rPr>
        <w:t>Architecture used:</w:t>
      </w:r>
      <w:r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 I</w:t>
      </w:r>
      <w:r w:rsidR="009115D1"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 use</w:t>
      </w:r>
      <w:r>
        <w:rPr>
          <w:rFonts w:eastAsia="Times New Roman" w:cstheme="minorHAnsi"/>
          <w:spacing w:val="-1"/>
          <w:sz w:val="24"/>
          <w:szCs w:val="24"/>
          <w:lang w:val="en-IN" w:eastAsia="en-IN"/>
        </w:rPr>
        <w:t>d</w:t>
      </w:r>
      <w:r w:rsidR="009115D1"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> </w:t>
      </w:r>
      <w:r w:rsidR="009115D1" w:rsidRPr="009115D1">
        <w:rPr>
          <w:rFonts w:eastAsia="Times New Roman" w:cstheme="minorHAnsi"/>
          <w:bCs/>
          <w:spacing w:val="-1"/>
          <w:sz w:val="24"/>
          <w:szCs w:val="24"/>
          <w:lang w:val="en-IN" w:eastAsia="en-IN"/>
        </w:rPr>
        <w:t>MobileNet </w:t>
      </w:r>
      <w:r w:rsidR="009115D1"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>mainly because of its </w:t>
      </w:r>
      <w:r w:rsidR="009115D1" w:rsidRPr="009115D1">
        <w:rPr>
          <w:rFonts w:eastAsia="Times New Roman" w:cstheme="minorHAnsi"/>
          <w:bCs/>
          <w:spacing w:val="-1"/>
          <w:sz w:val="24"/>
          <w:szCs w:val="24"/>
          <w:lang w:val="en-IN" w:eastAsia="en-IN"/>
        </w:rPr>
        <w:t>speed</w:t>
      </w:r>
      <w:r>
        <w:rPr>
          <w:rFonts w:eastAsia="Times New Roman" w:cstheme="minorHAnsi"/>
          <w:bCs/>
          <w:spacing w:val="-1"/>
          <w:sz w:val="24"/>
          <w:szCs w:val="24"/>
          <w:lang w:val="en-IN" w:eastAsia="en-IN"/>
        </w:rPr>
        <w:t xml:space="preserve"> over ResNet50</w:t>
      </w:r>
      <w:r w:rsidR="009115D1"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>. When I started doing this , a problem that I encountered was the really bad performance that a model such as </w:t>
      </w:r>
      <w:hyperlink r:id="rId8" w:tgtFrame="_blank" w:history="1">
        <w:r w:rsidR="009115D1" w:rsidRPr="009115D1">
          <w:rPr>
            <w:rFonts w:eastAsia="Times New Roman" w:cstheme="minorHAnsi"/>
            <w:color w:val="000000" w:themeColor="text1"/>
            <w:spacing w:val="-1"/>
            <w:sz w:val="24"/>
            <w:szCs w:val="24"/>
            <w:lang w:val="en-IN" w:eastAsia="en-IN"/>
          </w:rPr>
          <w:t>Resnet50</w:t>
        </w:r>
      </w:hyperlink>
      <w:r w:rsidR="009115D1" w:rsidRPr="009115D1">
        <w:rPr>
          <w:rFonts w:eastAsia="Times New Roman" w:cstheme="minorHAnsi"/>
          <w:color w:val="000000" w:themeColor="text1"/>
          <w:spacing w:val="-1"/>
          <w:sz w:val="24"/>
          <w:szCs w:val="24"/>
          <w:lang w:val="en-IN" w:eastAsia="en-IN"/>
        </w:rPr>
        <w:t> </w:t>
      </w:r>
      <w:r w:rsidR="009115D1"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would have in terms of training speed </w:t>
      </w:r>
      <w:r w:rsid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>.</w:t>
      </w:r>
    </w:p>
    <w:p w14:paraId="1242E03B" w14:textId="0C36727E" w:rsidR="009115D1" w:rsidRPr="009115D1" w:rsidRDefault="009115D1" w:rsidP="009115D1">
      <w:pPr>
        <w:shd w:val="clear" w:color="auto" w:fill="FFFFFF"/>
        <w:spacing w:before="435"/>
        <w:rPr>
          <w:rFonts w:eastAsia="Times New Roman" w:cstheme="minorHAnsi"/>
          <w:b/>
          <w:spacing w:val="-1"/>
          <w:sz w:val="24"/>
          <w:szCs w:val="24"/>
          <w:lang w:val="en-IN" w:eastAsia="en-IN"/>
        </w:rPr>
      </w:pPr>
      <w:r w:rsidRPr="009115D1">
        <w:rPr>
          <w:rFonts w:eastAsia="Times New Roman" w:cstheme="minorHAnsi"/>
          <w:b/>
          <w:bCs/>
          <w:spacing w:val="-3"/>
          <w:sz w:val="24"/>
          <w:szCs w:val="24"/>
          <w:lang w:val="en-IN" w:eastAsia="en-IN"/>
        </w:rPr>
        <w:t>Wh</w:t>
      </w:r>
      <w:r w:rsidRPr="00D3454A">
        <w:rPr>
          <w:rFonts w:eastAsia="Times New Roman" w:cstheme="minorHAnsi"/>
          <w:b/>
          <w:bCs/>
          <w:spacing w:val="-3"/>
          <w:sz w:val="24"/>
          <w:szCs w:val="24"/>
          <w:lang w:val="en-IN" w:eastAsia="en-IN"/>
        </w:rPr>
        <w:t>y</w:t>
      </w:r>
      <w:r w:rsidRPr="009115D1">
        <w:rPr>
          <w:rFonts w:eastAsia="Times New Roman" w:cstheme="minorHAnsi"/>
          <w:b/>
          <w:bCs/>
          <w:spacing w:val="-3"/>
          <w:sz w:val="24"/>
          <w:szCs w:val="24"/>
          <w:lang w:val="en-IN" w:eastAsia="en-IN"/>
        </w:rPr>
        <w:t xml:space="preserve"> </w:t>
      </w:r>
      <w:r w:rsidR="00D3454A" w:rsidRPr="009115D1">
        <w:rPr>
          <w:rFonts w:eastAsia="Times New Roman" w:cstheme="minorHAnsi"/>
          <w:b/>
          <w:bCs/>
          <w:spacing w:val="-3"/>
          <w:sz w:val="24"/>
          <w:szCs w:val="24"/>
          <w:lang w:val="en-IN" w:eastAsia="en-IN"/>
        </w:rPr>
        <w:t>MobileNet?</w:t>
      </w:r>
    </w:p>
    <w:p w14:paraId="71980280" w14:textId="4547460A" w:rsidR="009115D1" w:rsidRDefault="009115D1" w:rsidP="009115D1">
      <w:pPr>
        <w:shd w:val="clear" w:color="auto" w:fill="FFFFFF"/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  <w:r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 This gets </w:t>
      </w:r>
      <w:r w:rsidR="00D3454A"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>hard</w:t>
      </w:r>
      <w:r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 to compute when the image has more than one colour </w:t>
      </w:r>
      <w:r w:rsidR="00D3454A"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>channel (</w:t>
      </w:r>
      <w:r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>RGB has 3 channels). This is where </w:t>
      </w:r>
      <w:r w:rsidRPr="009115D1">
        <w:rPr>
          <w:rFonts w:eastAsia="Times New Roman" w:cstheme="minorHAnsi"/>
          <w:bCs/>
          <w:spacing w:val="-1"/>
          <w:sz w:val="24"/>
          <w:szCs w:val="24"/>
          <w:lang w:val="en-IN" w:eastAsia="en-IN"/>
        </w:rPr>
        <w:t>depthwise separable convolution </w:t>
      </w:r>
      <w:r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comes into play. This is what makes MobileNet special </w:t>
      </w:r>
      <w:r w:rsidR="00D3454A"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>and</w:t>
      </w:r>
      <w:r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 makes it a lot faster than some other </w:t>
      </w:r>
      <w:r w:rsidR="00D3454A"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>networks. Depthwise</w:t>
      </w:r>
      <w:r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 convolution splits the process of convolution into two steps. </w:t>
      </w:r>
    </w:p>
    <w:p w14:paraId="1B2F6A50" w14:textId="171CF8E2" w:rsidR="009115D1" w:rsidRDefault="009115D1" w:rsidP="009115D1">
      <w:pPr>
        <w:shd w:val="clear" w:color="auto" w:fill="FFFFFF"/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  <w:r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It passes a filter to each of the individual layers in the image giving the filter a depth of 1. If there are three layers, red, green, and blue, it would pass a different filter through each of the layers. After this, it combines the layers applying a 1x1 convolution to </w:t>
      </w:r>
      <w:r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>all</w:t>
      </w:r>
      <w:r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 the layers through a process called Pointwise Convolution. The total number of computations in depthwise separable convolution is </w:t>
      </w:r>
      <w:r w:rsidRPr="009115D1">
        <w:rPr>
          <w:rFonts w:eastAsia="Times New Roman" w:cstheme="minorHAnsi"/>
          <w:bCs/>
          <w:spacing w:val="-1"/>
          <w:sz w:val="24"/>
          <w:szCs w:val="24"/>
          <w:lang w:val="en-IN" w:eastAsia="en-IN"/>
        </w:rPr>
        <w:t>8–9 times lower </w:t>
      </w:r>
      <w:r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than standard </w:t>
      </w:r>
      <w:r w:rsidR="00D3454A" w:rsidRPr="009115D1">
        <w:rPr>
          <w:rFonts w:eastAsia="Times New Roman" w:cstheme="minorHAnsi"/>
          <w:spacing w:val="-1"/>
          <w:sz w:val="24"/>
          <w:szCs w:val="24"/>
          <w:lang w:val="en-IN" w:eastAsia="en-IN"/>
        </w:rPr>
        <w:t>convolutions.</w:t>
      </w:r>
    </w:p>
    <w:p w14:paraId="49B6A6FD" w14:textId="7F31235B" w:rsidR="009115D1" w:rsidRDefault="009115D1" w:rsidP="009115D1">
      <w:pPr>
        <w:shd w:val="clear" w:color="auto" w:fill="FFFFFF"/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</w:p>
    <w:p w14:paraId="1B264608" w14:textId="2C4E3B05" w:rsidR="009115D1" w:rsidRDefault="009115D1" w:rsidP="009115D1">
      <w:pPr>
        <w:shd w:val="clear" w:color="auto" w:fill="FFFFFF"/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  <w:r>
        <w:rPr>
          <w:rFonts w:eastAsia="Times New Roman" w:cstheme="minorHAnsi"/>
          <w:spacing w:val="-1"/>
          <w:sz w:val="24"/>
          <w:szCs w:val="24"/>
          <w:lang w:val="en-IN" w:eastAsia="en-IN"/>
        </w:rPr>
        <w:t>Model Creation and Evaluation:</w:t>
      </w:r>
    </w:p>
    <w:p w14:paraId="503B0BBA" w14:textId="4F1A6F72" w:rsidR="009115D1" w:rsidRDefault="009115D1" w:rsidP="009115D1">
      <w:pPr>
        <w:shd w:val="clear" w:color="auto" w:fill="FFFFFF"/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  <w:r>
        <w:rPr>
          <w:rFonts w:eastAsia="Times New Roman" w:cstheme="minorHAnsi"/>
          <w:spacing w:val="-1"/>
          <w:sz w:val="24"/>
          <w:szCs w:val="24"/>
          <w:lang w:val="en-IN" w:eastAsia="en-IN"/>
        </w:rPr>
        <w:t>Models were created based on two architectures</w:t>
      </w:r>
    </w:p>
    <w:p w14:paraId="44325609" w14:textId="0A72E1E0" w:rsidR="009115D1" w:rsidRPr="00D3454A" w:rsidRDefault="009115D1" w:rsidP="009115D1">
      <w:pPr>
        <w:pStyle w:val="ListParagraph"/>
        <w:numPr>
          <w:ilvl w:val="0"/>
          <w:numId w:val="24"/>
        </w:numPr>
        <w:shd w:val="clear" w:color="auto" w:fill="FFFFFF"/>
        <w:spacing w:before="90"/>
        <w:rPr>
          <w:rFonts w:eastAsia="Times New Roman" w:cstheme="minorHAnsi"/>
          <w:b/>
          <w:spacing w:val="-1"/>
          <w:sz w:val="24"/>
          <w:szCs w:val="24"/>
          <w:lang w:val="en-IN" w:eastAsia="en-IN"/>
        </w:rPr>
      </w:pPr>
      <w:r w:rsidRPr="00D3454A">
        <w:rPr>
          <w:rFonts w:eastAsia="Times New Roman" w:cstheme="minorHAnsi"/>
          <w:b/>
          <w:spacing w:val="-1"/>
          <w:sz w:val="24"/>
          <w:szCs w:val="24"/>
          <w:lang w:val="en-IN" w:eastAsia="en-IN"/>
        </w:rPr>
        <w:t>Mobilenet</w:t>
      </w:r>
    </w:p>
    <w:p w14:paraId="7450096A" w14:textId="34BF4F91" w:rsidR="009115D1" w:rsidRPr="00D3454A" w:rsidRDefault="009115D1" w:rsidP="009115D1">
      <w:pPr>
        <w:pStyle w:val="ListParagraph"/>
        <w:numPr>
          <w:ilvl w:val="0"/>
          <w:numId w:val="24"/>
        </w:numPr>
        <w:shd w:val="clear" w:color="auto" w:fill="FFFFFF"/>
        <w:spacing w:before="90"/>
        <w:rPr>
          <w:rFonts w:eastAsia="Times New Roman" w:cstheme="minorHAnsi"/>
          <w:b/>
          <w:spacing w:val="-1"/>
          <w:sz w:val="24"/>
          <w:szCs w:val="24"/>
          <w:lang w:val="en-IN" w:eastAsia="en-IN"/>
        </w:rPr>
      </w:pPr>
      <w:r w:rsidRPr="00D3454A">
        <w:rPr>
          <w:rFonts w:eastAsia="Times New Roman" w:cstheme="minorHAnsi"/>
          <w:b/>
          <w:spacing w:val="-1"/>
          <w:sz w:val="24"/>
          <w:szCs w:val="24"/>
          <w:lang w:val="en-IN" w:eastAsia="en-IN"/>
        </w:rPr>
        <w:t>ResNet50</w:t>
      </w:r>
    </w:p>
    <w:p w14:paraId="2A5C475E" w14:textId="312AA4E3" w:rsidR="009115D1" w:rsidRDefault="009115D1" w:rsidP="009115D1">
      <w:pPr>
        <w:pStyle w:val="ListParagraph"/>
        <w:shd w:val="clear" w:color="auto" w:fill="FFFFFF"/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</w:p>
    <w:p w14:paraId="4C0453BC" w14:textId="5D0D20C5" w:rsidR="009115D1" w:rsidRDefault="009115D1" w:rsidP="009115D1">
      <w:pPr>
        <w:pStyle w:val="ListParagraph"/>
        <w:shd w:val="clear" w:color="auto" w:fill="FFFFFF"/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</w:p>
    <w:p w14:paraId="5BAF1EB9" w14:textId="01D5F8D5" w:rsidR="009115D1" w:rsidRDefault="009115D1" w:rsidP="009115D1">
      <w:pPr>
        <w:pStyle w:val="ListParagraph"/>
        <w:shd w:val="clear" w:color="auto" w:fill="FFFFFF"/>
        <w:tabs>
          <w:tab w:val="left" w:pos="3090"/>
        </w:tabs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  <w:r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As discussed above due to high speed convergence of </w:t>
      </w:r>
      <w:r w:rsidR="00D3454A">
        <w:rPr>
          <w:rFonts w:eastAsia="Times New Roman" w:cstheme="minorHAnsi"/>
          <w:spacing w:val="-1"/>
          <w:sz w:val="24"/>
          <w:szCs w:val="24"/>
          <w:lang w:val="en-IN" w:eastAsia="en-IN"/>
        </w:rPr>
        <w:t>Mobilenet, Resnet</w:t>
      </w:r>
      <w:r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 was discarded </w:t>
      </w:r>
      <w:r w:rsidR="00D3454A">
        <w:rPr>
          <w:rFonts w:eastAsia="Times New Roman" w:cstheme="minorHAnsi"/>
          <w:spacing w:val="-1"/>
          <w:sz w:val="24"/>
          <w:szCs w:val="24"/>
          <w:lang w:val="en-IN" w:eastAsia="en-IN"/>
        </w:rPr>
        <w:t>in</w:t>
      </w:r>
      <w:r>
        <w:rPr>
          <w:rFonts w:eastAsia="Times New Roman" w:cstheme="minorHAnsi"/>
          <w:spacing w:val="-1"/>
          <w:sz w:val="24"/>
          <w:szCs w:val="24"/>
          <w:lang w:val="en-IN" w:eastAsia="en-IN"/>
        </w:rPr>
        <w:t xml:space="preserve"> implementation.</w:t>
      </w:r>
    </w:p>
    <w:p w14:paraId="4F26126B" w14:textId="029D8285" w:rsidR="009115D1" w:rsidRDefault="009115D1" w:rsidP="009115D1">
      <w:pPr>
        <w:pStyle w:val="ListParagraph"/>
        <w:shd w:val="clear" w:color="auto" w:fill="FFFFFF"/>
        <w:tabs>
          <w:tab w:val="left" w:pos="3090"/>
        </w:tabs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</w:p>
    <w:p w14:paraId="6FA4CE27" w14:textId="1E0ACBC4" w:rsidR="009115D1" w:rsidRDefault="009115D1" w:rsidP="009115D1">
      <w:pPr>
        <w:pStyle w:val="ListParagraph"/>
        <w:shd w:val="clear" w:color="auto" w:fill="FFFFFF"/>
        <w:tabs>
          <w:tab w:val="left" w:pos="3090"/>
        </w:tabs>
        <w:spacing w:before="90"/>
        <w:rPr>
          <w:rFonts w:eastAsia="Times New Roman" w:cstheme="minorHAnsi"/>
          <w:b/>
          <w:spacing w:val="-1"/>
          <w:sz w:val="24"/>
          <w:szCs w:val="24"/>
          <w:lang w:val="en-IN" w:eastAsia="en-IN"/>
        </w:rPr>
      </w:pPr>
      <w:r w:rsidRPr="00D3454A">
        <w:rPr>
          <w:rFonts w:eastAsia="Times New Roman" w:cstheme="minorHAnsi"/>
          <w:b/>
          <w:spacing w:val="-1"/>
          <w:sz w:val="24"/>
          <w:szCs w:val="24"/>
          <w:lang w:val="en-IN" w:eastAsia="en-IN"/>
        </w:rPr>
        <w:t>Model accuracy was found around 82</w:t>
      </w:r>
      <w:r w:rsidR="00D3454A" w:rsidRPr="00D3454A">
        <w:rPr>
          <w:rFonts w:eastAsia="Times New Roman" w:cstheme="minorHAnsi"/>
          <w:b/>
          <w:spacing w:val="-1"/>
          <w:sz w:val="24"/>
          <w:szCs w:val="24"/>
          <w:lang w:val="en-IN" w:eastAsia="en-IN"/>
        </w:rPr>
        <w:t>%.</w:t>
      </w:r>
    </w:p>
    <w:p w14:paraId="1F37DD5F" w14:textId="2EB43A35" w:rsidR="00D3454A" w:rsidRPr="00D3454A" w:rsidRDefault="00D3454A" w:rsidP="009115D1">
      <w:pPr>
        <w:pStyle w:val="ListParagraph"/>
        <w:shd w:val="clear" w:color="auto" w:fill="FFFFFF"/>
        <w:tabs>
          <w:tab w:val="left" w:pos="3090"/>
        </w:tabs>
        <w:spacing w:before="90"/>
        <w:rPr>
          <w:rFonts w:eastAsia="Times New Roman" w:cstheme="minorHAnsi"/>
          <w:b/>
          <w:spacing w:val="-1"/>
          <w:sz w:val="24"/>
          <w:szCs w:val="24"/>
          <w:lang w:val="en-IN" w:eastAsia="en-IN"/>
        </w:rPr>
      </w:pPr>
      <w:r>
        <w:rPr>
          <w:rFonts w:eastAsia="Times New Roman" w:cstheme="minorHAnsi"/>
          <w:b/>
          <w:spacing w:val="-1"/>
          <w:sz w:val="24"/>
          <w:szCs w:val="24"/>
          <w:lang w:val="en-IN" w:eastAsia="en-IN"/>
        </w:rPr>
        <w:t xml:space="preserve">Class Melonoma was detected with least accuracy among all classes due to </w:t>
      </w:r>
      <w:r w:rsidR="00CC73FF">
        <w:rPr>
          <w:rFonts w:eastAsia="Times New Roman" w:cstheme="minorHAnsi"/>
          <w:b/>
          <w:spacing w:val="-1"/>
          <w:sz w:val="24"/>
          <w:szCs w:val="24"/>
          <w:lang w:val="en-IN" w:eastAsia="en-IN"/>
        </w:rPr>
        <w:t>unbalanced data</w:t>
      </w:r>
      <w:bookmarkStart w:id="0" w:name="_GoBack"/>
      <w:bookmarkEnd w:id="0"/>
      <w:r>
        <w:rPr>
          <w:rFonts w:eastAsia="Times New Roman" w:cstheme="minorHAnsi"/>
          <w:b/>
          <w:spacing w:val="-1"/>
          <w:sz w:val="24"/>
          <w:szCs w:val="24"/>
          <w:lang w:val="en-IN" w:eastAsia="en-IN"/>
        </w:rPr>
        <w:t xml:space="preserve"> even after data augmentation has been taken care in the code.</w:t>
      </w:r>
    </w:p>
    <w:p w14:paraId="02BB4641" w14:textId="0EF9EB13" w:rsidR="00D3454A" w:rsidRDefault="00D3454A" w:rsidP="009115D1">
      <w:pPr>
        <w:pStyle w:val="ListParagraph"/>
        <w:shd w:val="clear" w:color="auto" w:fill="FFFFFF"/>
        <w:tabs>
          <w:tab w:val="left" w:pos="3090"/>
        </w:tabs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</w:p>
    <w:p w14:paraId="3ED5A9DB" w14:textId="77777777" w:rsidR="00D3454A" w:rsidRDefault="00D3454A" w:rsidP="009115D1">
      <w:pPr>
        <w:pStyle w:val="ListParagraph"/>
        <w:shd w:val="clear" w:color="auto" w:fill="FFFFFF"/>
        <w:tabs>
          <w:tab w:val="left" w:pos="3090"/>
        </w:tabs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</w:p>
    <w:p w14:paraId="65C9E8A7" w14:textId="20FE360A" w:rsidR="00D3454A" w:rsidRPr="00D3454A" w:rsidRDefault="00D3454A" w:rsidP="009115D1">
      <w:pPr>
        <w:pStyle w:val="ListParagraph"/>
        <w:shd w:val="clear" w:color="auto" w:fill="FFFFFF"/>
        <w:tabs>
          <w:tab w:val="left" w:pos="3090"/>
        </w:tabs>
        <w:spacing w:before="90"/>
        <w:rPr>
          <w:rFonts w:eastAsia="Times New Roman" w:cstheme="minorHAnsi"/>
          <w:spacing w:val="-1"/>
          <w:sz w:val="24"/>
          <w:szCs w:val="24"/>
          <w:u w:val="single"/>
          <w:lang w:val="en-IN" w:eastAsia="en-IN"/>
        </w:rPr>
      </w:pPr>
      <w:r w:rsidRPr="00D3454A">
        <w:rPr>
          <w:rFonts w:eastAsia="Times New Roman" w:cstheme="minorHAnsi"/>
          <w:spacing w:val="-1"/>
          <w:sz w:val="24"/>
          <w:szCs w:val="24"/>
          <w:u w:val="single"/>
          <w:lang w:val="en-IN" w:eastAsia="en-IN"/>
        </w:rPr>
        <w:t>Results and jupyter notebook with code and comments is attached.</w:t>
      </w:r>
    </w:p>
    <w:p w14:paraId="4EB7391B" w14:textId="77777777" w:rsidR="00D3454A" w:rsidRDefault="00D3454A" w:rsidP="009115D1">
      <w:pPr>
        <w:pStyle w:val="ListParagraph"/>
        <w:shd w:val="clear" w:color="auto" w:fill="FFFFFF"/>
        <w:tabs>
          <w:tab w:val="left" w:pos="3090"/>
        </w:tabs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</w:p>
    <w:p w14:paraId="41EFCD3D" w14:textId="27A171D5" w:rsidR="009115D1" w:rsidRDefault="009115D1" w:rsidP="009115D1">
      <w:pPr>
        <w:pStyle w:val="ListParagraph"/>
        <w:shd w:val="clear" w:color="auto" w:fill="FFFFFF"/>
        <w:tabs>
          <w:tab w:val="left" w:pos="3090"/>
        </w:tabs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</w:p>
    <w:p w14:paraId="7798B598" w14:textId="77777777" w:rsidR="009115D1" w:rsidRPr="009115D1" w:rsidRDefault="009115D1" w:rsidP="009115D1">
      <w:pPr>
        <w:pStyle w:val="ListParagraph"/>
        <w:shd w:val="clear" w:color="auto" w:fill="FFFFFF"/>
        <w:tabs>
          <w:tab w:val="left" w:pos="3090"/>
        </w:tabs>
        <w:spacing w:before="90"/>
        <w:rPr>
          <w:rFonts w:eastAsia="Times New Roman" w:cstheme="minorHAnsi"/>
          <w:spacing w:val="-1"/>
          <w:sz w:val="24"/>
          <w:szCs w:val="24"/>
          <w:lang w:val="en-IN" w:eastAsia="en-IN"/>
        </w:rPr>
      </w:pPr>
    </w:p>
    <w:p w14:paraId="050E42BA" w14:textId="77777777" w:rsidR="00A9204E" w:rsidRPr="009115D1" w:rsidRDefault="00A9204E">
      <w:pPr>
        <w:rPr>
          <w:rFonts w:cstheme="minorHAnsi"/>
          <w:sz w:val="24"/>
          <w:szCs w:val="24"/>
        </w:rPr>
      </w:pPr>
    </w:p>
    <w:sectPr w:rsidR="00A9204E" w:rsidRPr="0091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5D50D16"/>
    <w:multiLevelType w:val="hybridMultilevel"/>
    <w:tmpl w:val="6728D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D1"/>
    <w:rsid w:val="00645252"/>
    <w:rsid w:val="006D3D74"/>
    <w:rsid w:val="0083569A"/>
    <w:rsid w:val="009115D1"/>
    <w:rsid w:val="00A9204E"/>
    <w:rsid w:val="00CC73FF"/>
    <w:rsid w:val="00D3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AA96"/>
  <w15:chartTrackingRefBased/>
  <w15:docId w15:val="{61F34DB5-AB4A-468D-B046-BF7BC72B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customStyle="1" w:styleId="graf">
    <w:name w:val="graf"/>
    <w:basedOn w:val="Normal"/>
    <w:rsid w:val="009115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911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4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12.0338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singh</dc:creator>
  <cp:keywords/>
  <dc:description/>
  <cp:lastModifiedBy>shivendra singh</cp:lastModifiedBy>
  <cp:revision>1</cp:revision>
  <dcterms:created xsi:type="dcterms:W3CDTF">2019-01-28T22:43:00Z</dcterms:created>
  <dcterms:modified xsi:type="dcterms:W3CDTF">2019-01-28T23:06:00Z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